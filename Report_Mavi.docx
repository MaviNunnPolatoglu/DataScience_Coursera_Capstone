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55837768"/>
        <w:docPartObj>
          <w:docPartGallery w:val="Cover Pages"/>
          <w:docPartUnique/>
        </w:docPartObj>
      </w:sdtPr>
      <w:sdtContent>
        <w:p w14:paraId="1C814DCF" w14:textId="216EEB8B" w:rsidR="00B61312" w:rsidRDefault="00B61312">
          <w:r>
            <w:rPr>
              <w:noProof/>
            </w:rPr>
            <mc:AlternateContent>
              <mc:Choice Requires="wps">
                <w:drawing>
                  <wp:anchor distT="0" distB="0" distL="114300" distR="114300" simplePos="0" relativeHeight="251664384" behindDoc="0" locked="0" layoutInCell="1" allowOverlap="1" wp14:anchorId="2792C708" wp14:editId="44EA46A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4774FCC4" w14:textId="26560D76" w:rsidR="00B61312" w:rsidRDefault="00B61312">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Mavi N. Polatoglu</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792C708"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4774FCC4" w14:textId="26560D76" w:rsidR="00B61312" w:rsidRDefault="00B61312">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Mavi N. Polatoglu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6AA5A98B" wp14:editId="706625C4">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B6AB80B" w14:textId="77777777" w:rsidR="00B61312" w:rsidRDefault="00B61312">
                                <w:bookmarkStart w:id="0" w:name="_GoBack"/>
                                <w:bookmarkEnd w:id="0"/>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AA5A98B"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eeaf6 [660]" stroked="f" strokeweight="1pt">
                    <v:fill color2="#9cc2e5 [1940]" rotate="t" focus="100%" type="gradient">
                      <o:fill v:ext="view" type="gradientUnscaled"/>
                    </v:fill>
                    <v:textbox inset="21.6pt,,21.6pt">
                      <w:txbxContent>
                        <w:p w14:paraId="3B6AB80B" w14:textId="77777777" w:rsidR="00B61312" w:rsidRDefault="00B61312">
                          <w:bookmarkStart w:id="1" w:name="_GoBack"/>
                          <w:bookmarkEnd w:id="1"/>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9C3BC1A" wp14:editId="0513FA8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8F2536" w14:textId="07FF1AB9" w:rsidR="00B61312" w:rsidRDefault="00B61312">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D3384F">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9C3BC1A"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4B8F2536" w14:textId="07FF1AB9" w:rsidR="00B61312" w:rsidRDefault="00B61312">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D3384F">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A7DDE28" wp14:editId="79C0A6AE">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D48839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EC74E9B" wp14:editId="6F1F71A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E7EC300"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457789F" wp14:editId="4ABB2FB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2B7125F4" w14:textId="73945FE8" w:rsidR="00B61312" w:rsidRDefault="00B61312">
                                    <w:pP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Project: “Feel right at home”</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2EC9BBB6" w14:textId="61169AEF" w:rsidR="00B61312" w:rsidRDefault="00B61312">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Neighborhood Similarity </w:t>
                                    </w:r>
                                    <w:r w:rsidR="00D3384F">
                                      <w:rPr>
                                        <w:rFonts w:asciiTheme="majorHAnsi" w:eastAsiaTheme="majorEastAsia" w:hAnsiTheme="majorHAnsi" w:cstheme="majorBidi"/>
                                        <w:noProof/>
                                        <w:color w:val="44546A" w:themeColor="text2"/>
                                        <w:sz w:val="32"/>
                                        <w:szCs w:val="32"/>
                                      </w:rPr>
                                      <w:t>A</w:t>
                                    </w:r>
                                    <w:r>
                                      <w:rPr>
                                        <w:rFonts w:asciiTheme="majorHAnsi" w:eastAsiaTheme="majorEastAsia" w:hAnsiTheme="majorHAnsi" w:cstheme="majorBidi"/>
                                        <w:noProof/>
                                        <w:color w:val="44546A" w:themeColor="text2"/>
                                        <w:sz w:val="32"/>
                                        <w:szCs w:val="32"/>
                                      </w:rPr>
                                      <w:t>ccording to Foursquare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457789F"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2B7125F4" w14:textId="73945FE8" w:rsidR="00B61312" w:rsidRDefault="00B61312">
                              <w:pP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Project: “Feel right at home”</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2EC9BBB6" w14:textId="61169AEF" w:rsidR="00B61312" w:rsidRDefault="00B61312">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Neighborhood Similarity </w:t>
                              </w:r>
                              <w:r w:rsidR="00D3384F">
                                <w:rPr>
                                  <w:rFonts w:asciiTheme="majorHAnsi" w:eastAsiaTheme="majorEastAsia" w:hAnsiTheme="majorHAnsi" w:cstheme="majorBidi"/>
                                  <w:noProof/>
                                  <w:color w:val="44546A" w:themeColor="text2"/>
                                  <w:sz w:val="32"/>
                                  <w:szCs w:val="32"/>
                                </w:rPr>
                                <w:t>A</w:t>
                              </w:r>
                              <w:r>
                                <w:rPr>
                                  <w:rFonts w:asciiTheme="majorHAnsi" w:eastAsiaTheme="majorEastAsia" w:hAnsiTheme="majorHAnsi" w:cstheme="majorBidi"/>
                                  <w:noProof/>
                                  <w:color w:val="44546A" w:themeColor="text2"/>
                                  <w:sz w:val="32"/>
                                  <w:szCs w:val="32"/>
                                </w:rPr>
                                <w:t>ccording to Foursquare</w:t>
                              </w:r>
                            </w:p>
                          </w:sdtContent>
                        </w:sdt>
                      </w:txbxContent>
                    </v:textbox>
                    <w10:wrap type="square" anchorx="page" anchory="page"/>
                  </v:shape>
                </w:pict>
              </mc:Fallback>
            </mc:AlternateContent>
          </w:r>
        </w:p>
        <w:p w14:paraId="55177AA4" w14:textId="0A229C62" w:rsidR="00B61312" w:rsidRDefault="00B61312">
          <w:pPr>
            <w:rPr>
              <w:rFonts w:eastAsiaTheme="minorEastAsia"/>
              <w:color w:val="5A5A5A" w:themeColor="text1" w:themeTint="A5"/>
              <w:spacing w:val="15"/>
            </w:rPr>
          </w:pPr>
          <w:r>
            <w:br w:type="page"/>
          </w:r>
        </w:p>
      </w:sdtContent>
    </w:sdt>
    <w:sdt>
      <w:sdtPr>
        <w:id w:val="-70394599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5F382F8" w14:textId="26822D03" w:rsidR="00B61312" w:rsidRDefault="00B61312">
          <w:pPr>
            <w:pStyle w:val="TOCHeading"/>
          </w:pPr>
          <w:r>
            <w:t>Contents</w:t>
          </w:r>
        </w:p>
        <w:p w14:paraId="5C3BD641" w14:textId="1EEC0C12" w:rsidR="00B61312" w:rsidRDefault="00B61312">
          <w:pPr>
            <w:pStyle w:val="TOC1"/>
            <w:tabs>
              <w:tab w:val="right" w:leader="dot" w:pos="9350"/>
            </w:tabs>
            <w:rPr>
              <w:noProof/>
            </w:rPr>
          </w:pPr>
          <w:r>
            <w:fldChar w:fldCharType="begin"/>
          </w:r>
          <w:r>
            <w:instrText xml:space="preserve"> TOC \o "1-3" \h \z \u </w:instrText>
          </w:r>
          <w:r>
            <w:fldChar w:fldCharType="separate"/>
          </w:r>
          <w:hyperlink w:anchor="_Toc44099148" w:history="1">
            <w:r w:rsidRPr="00402329">
              <w:rPr>
                <w:rStyle w:val="Hyperlink"/>
                <w:noProof/>
              </w:rPr>
              <w:t>Introduction</w:t>
            </w:r>
            <w:r>
              <w:rPr>
                <w:noProof/>
                <w:webHidden/>
              </w:rPr>
              <w:tab/>
            </w:r>
            <w:r>
              <w:rPr>
                <w:noProof/>
                <w:webHidden/>
              </w:rPr>
              <w:fldChar w:fldCharType="begin"/>
            </w:r>
            <w:r>
              <w:rPr>
                <w:noProof/>
                <w:webHidden/>
              </w:rPr>
              <w:instrText xml:space="preserve"> PAGEREF _Toc44099148 \h </w:instrText>
            </w:r>
            <w:r>
              <w:rPr>
                <w:noProof/>
                <w:webHidden/>
              </w:rPr>
            </w:r>
            <w:r>
              <w:rPr>
                <w:noProof/>
                <w:webHidden/>
              </w:rPr>
              <w:fldChar w:fldCharType="separate"/>
            </w:r>
            <w:r>
              <w:rPr>
                <w:noProof/>
                <w:webHidden/>
              </w:rPr>
              <w:t>2</w:t>
            </w:r>
            <w:r>
              <w:rPr>
                <w:noProof/>
                <w:webHidden/>
              </w:rPr>
              <w:fldChar w:fldCharType="end"/>
            </w:r>
          </w:hyperlink>
        </w:p>
        <w:p w14:paraId="7E976256" w14:textId="15C6C1E2" w:rsidR="00B61312" w:rsidRDefault="00B61312">
          <w:pPr>
            <w:pStyle w:val="TOC2"/>
            <w:tabs>
              <w:tab w:val="right" w:leader="dot" w:pos="9350"/>
            </w:tabs>
            <w:rPr>
              <w:noProof/>
            </w:rPr>
          </w:pPr>
          <w:hyperlink w:anchor="_Toc44099149" w:history="1">
            <w:r w:rsidRPr="00402329">
              <w:rPr>
                <w:rStyle w:val="Hyperlink"/>
                <w:noProof/>
              </w:rPr>
              <w:t>Problem Definition</w:t>
            </w:r>
            <w:r>
              <w:rPr>
                <w:noProof/>
                <w:webHidden/>
              </w:rPr>
              <w:tab/>
            </w:r>
            <w:r>
              <w:rPr>
                <w:noProof/>
                <w:webHidden/>
              </w:rPr>
              <w:fldChar w:fldCharType="begin"/>
            </w:r>
            <w:r>
              <w:rPr>
                <w:noProof/>
                <w:webHidden/>
              </w:rPr>
              <w:instrText xml:space="preserve"> PAGEREF _Toc44099149 \h </w:instrText>
            </w:r>
            <w:r>
              <w:rPr>
                <w:noProof/>
                <w:webHidden/>
              </w:rPr>
            </w:r>
            <w:r>
              <w:rPr>
                <w:noProof/>
                <w:webHidden/>
              </w:rPr>
              <w:fldChar w:fldCharType="separate"/>
            </w:r>
            <w:r>
              <w:rPr>
                <w:noProof/>
                <w:webHidden/>
              </w:rPr>
              <w:t>2</w:t>
            </w:r>
            <w:r>
              <w:rPr>
                <w:noProof/>
                <w:webHidden/>
              </w:rPr>
              <w:fldChar w:fldCharType="end"/>
            </w:r>
          </w:hyperlink>
        </w:p>
        <w:p w14:paraId="10A47E92" w14:textId="17A36545" w:rsidR="00B61312" w:rsidRDefault="00B61312">
          <w:pPr>
            <w:pStyle w:val="TOC2"/>
            <w:tabs>
              <w:tab w:val="right" w:leader="dot" w:pos="9350"/>
            </w:tabs>
            <w:rPr>
              <w:noProof/>
            </w:rPr>
          </w:pPr>
          <w:hyperlink w:anchor="_Toc44099150" w:history="1">
            <w:r w:rsidRPr="00402329">
              <w:rPr>
                <w:rStyle w:val="Hyperlink"/>
                <w:noProof/>
              </w:rPr>
              <w:t>Audience / Customer Base</w:t>
            </w:r>
            <w:r>
              <w:rPr>
                <w:noProof/>
                <w:webHidden/>
              </w:rPr>
              <w:tab/>
            </w:r>
            <w:r>
              <w:rPr>
                <w:noProof/>
                <w:webHidden/>
              </w:rPr>
              <w:fldChar w:fldCharType="begin"/>
            </w:r>
            <w:r>
              <w:rPr>
                <w:noProof/>
                <w:webHidden/>
              </w:rPr>
              <w:instrText xml:space="preserve"> PAGEREF _Toc44099150 \h </w:instrText>
            </w:r>
            <w:r>
              <w:rPr>
                <w:noProof/>
                <w:webHidden/>
              </w:rPr>
            </w:r>
            <w:r>
              <w:rPr>
                <w:noProof/>
                <w:webHidden/>
              </w:rPr>
              <w:fldChar w:fldCharType="separate"/>
            </w:r>
            <w:r>
              <w:rPr>
                <w:noProof/>
                <w:webHidden/>
              </w:rPr>
              <w:t>2</w:t>
            </w:r>
            <w:r>
              <w:rPr>
                <w:noProof/>
                <w:webHidden/>
              </w:rPr>
              <w:fldChar w:fldCharType="end"/>
            </w:r>
          </w:hyperlink>
        </w:p>
        <w:p w14:paraId="11986E4D" w14:textId="389BAB33" w:rsidR="00B61312" w:rsidRDefault="00B61312">
          <w:pPr>
            <w:pStyle w:val="TOC1"/>
            <w:tabs>
              <w:tab w:val="right" w:leader="dot" w:pos="9350"/>
            </w:tabs>
            <w:rPr>
              <w:noProof/>
            </w:rPr>
          </w:pPr>
          <w:hyperlink w:anchor="_Toc44099151" w:history="1">
            <w:r w:rsidRPr="00402329">
              <w:rPr>
                <w:rStyle w:val="Hyperlink"/>
                <w:noProof/>
              </w:rPr>
              <w:t>Data</w:t>
            </w:r>
            <w:r>
              <w:rPr>
                <w:noProof/>
                <w:webHidden/>
              </w:rPr>
              <w:tab/>
            </w:r>
            <w:r>
              <w:rPr>
                <w:noProof/>
                <w:webHidden/>
              </w:rPr>
              <w:fldChar w:fldCharType="begin"/>
            </w:r>
            <w:r>
              <w:rPr>
                <w:noProof/>
                <w:webHidden/>
              </w:rPr>
              <w:instrText xml:space="preserve"> PAGEREF _Toc44099151 \h </w:instrText>
            </w:r>
            <w:r>
              <w:rPr>
                <w:noProof/>
                <w:webHidden/>
              </w:rPr>
            </w:r>
            <w:r>
              <w:rPr>
                <w:noProof/>
                <w:webHidden/>
              </w:rPr>
              <w:fldChar w:fldCharType="separate"/>
            </w:r>
            <w:r>
              <w:rPr>
                <w:noProof/>
                <w:webHidden/>
              </w:rPr>
              <w:t>2</w:t>
            </w:r>
            <w:r>
              <w:rPr>
                <w:noProof/>
                <w:webHidden/>
              </w:rPr>
              <w:fldChar w:fldCharType="end"/>
            </w:r>
          </w:hyperlink>
        </w:p>
        <w:p w14:paraId="1FCC297C" w14:textId="2A569DF8" w:rsidR="00B61312" w:rsidRDefault="00B61312">
          <w:pPr>
            <w:pStyle w:val="TOC1"/>
            <w:tabs>
              <w:tab w:val="right" w:leader="dot" w:pos="9350"/>
            </w:tabs>
            <w:rPr>
              <w:noProof/>
            </w:rPr>
          </w:pPr>
          <w:hyperlink w:anchor="_Toc44099152" w:history="1">
            <w:r w:rsidRPr="00402329">
              <w:rPr>
                <w:rStyle w:val="Hyperlink"/>
                <w:noProof/>
              </w:rPr>
              <w:t>Methodology</w:t>
            </w:r>
            <w:r>
              <w:rPr>
                <w:noProof/>
                <w:webHidden/>
              </w:rPr>
              <w:tab/>
            </w:r>
            <w:r>
              <w:rPr>
                <w:noProof/>
                <w:webHidden/>
              </w:rPr>
              <w:fldChar w:fldCharType="begin"/>
            </w:r>
            <w:r>
              <w:rPr>
                <w:noProof/>
                <w:webHidden/>
              </w:rPr>
              <w:instrText xml:space="preserve"> PAGEREF _Toc44099152 \h </w:instrText>
            </w:r>
            <w:r>
              <w:rPr>
                <w:noProof/>
                <w:webHidden/>
              </w:rPr>
            </w:r>
            <w:r>
              <w:rPr>
                <w:noProof/>
                <w:webHidden/>
              </w:rPr>
              <w:fldChar w:fldCharType="separate"/>
            </w:r>
            <w:r>
              <w:rPr>
                <w:noProof/>
                <w:webHidden/>
              </w:rPr>
              <w:t>3</w:t>
            </w:r>
            <w:r>
              <w:rPr>
                <w:noProof/>
                <w:webHidden/>
              </w:rPr>
              <w:fldChar w:fldCharType="end"/>
            </w:r>
          </w:hyperlink>
        </w:p>
        <w:p w14:paraId="766045A6" w14:textId="6C07D4A1" w:rsidR="00B61312" w:rsidRDefault="00B61312">
          <w:pPr>
            <w:pStyle w:val="TOC1"/>
            <w:tabs>
              <w:tab w:val="right" w:leader="dot" w:pos="9350"/>
            </w:tabs>
            <w:rPr>
              <w:noProof/>
            </w:rPr>
          </w:pPr>
          <w:hyperlink w:anchor="_Toc44099153" w:history="1">
            <w:r w:rsidRPr="00402329">
              <w:rPr>
                <w:rStyle w:val="Hyperlink"/>
                <w:noProof/>
              </w:rPr>
              <w:t>Results</w:t>
            </w:r>
            <w:r>
              <w:rPr>
                <w:noProof/>
                <w:webHidden/>
              </w:rPr>
              <w:tab/>
            </w:r>
            <w:r>
              <w:rPr>
                <w:noProof/>
                <w:webHidden/>
              </w:rPr>
              <w:fldChar w:fldCharType="begin"/>
            </w:r>
            <w:r>
              <w:rPr>
                <w:noProof/>
                <w:webHidden/>
              </w:rPr>
              <w:instrText xml:space="preserve"> PAGEREF _Toc44099153 \h </w:instrText>
            </w:r>
            <w:r>
              <w:rPr>
                <w:noProof/>
                <w:webHidden/>
              </w:rPr>
            </w:r>
            <w:r>
              <w:rPr>
                <w:noProof/>
                <w:webHidden/>
              </w:rPr>
              <w:fldChar w:fldCharType="separate"/>
            </w:r>
            <w:r>
              <w:rPr>
                <w:noProof/>
                <w:webHidden/>
              </w:rPr>
              <w:t>3</w:t>
            </w:r>
            <w:r>
              <w:rPr>
                <w:noProof/>
                <w:webHidden/>
              </w:rPr>
              <w:fldChar w:fldCharType="end"/>
            </w:r>
          </w:hyperlink>
        </w:p>
        <w:p w14:paraId="665CD5B5" w14:textId="12309C7B" w:rsidR="00B61312" w:rsidRDefault="00B61312">
          <w:pPr>
            <w:pStyle w:val="TOC1"/>
            <w:tabs>
              <w:tab w:val="right" w:leader="dot" w:pos="9350"/>
            </w:tabs>
            <w:rPr>
              <w:noProof/>
            </w:rPr>
          </w:pPr>
          <w:hyperlink w:anchor="_Toc44099154" w:history="1">
            <w:r w:rsidRPr="00402329">
              <w:rPr>
                <w:rStyle w:val="Hyperlink"/>
                <w:noProof/>
              </w:rPr>
              <w:t>Conclusion</w:t>
            </w:r>
            <w:r>
              <w:rPr>
                <w:noProof/>
                <w:webHidden/>
              </w:rPr>
              <w:tab/>
            </w:r>
            <w:r>
              <w:rPr>
                <w:noProof/>
                <w:webHidden/>
              </w:rPr>
              <w:fldChar w:fldCharType="begin"/>
            </w:r>
            <w:r>
              <w:rPr>
                <w:noProof/>
                <w:webHidden/>
              </w:rPr>
              <w:instrText xml:space="preserve"> PAGEREF _Toc44099154 \h </w:instrText>
            </w:r>
            <w:r>
              <w:rPr>
                <w:noProof/>
                <w:webHidden/>
              </w:rPr>
            </w:r>
            <w:r>
              <w:rPr>
                <w:noProof/>
                <w:webHidden/>
              </w:rPr>
              <w:fldChar w:fldCharType="separate"/>
            </w:r>
            <w:r>
              <w:rPr>
                <w:noProof/>
                <w:webHidden/>
              </w:rPr>
              <w:t>3</w:t>
            </w:r>
            <w:r>
              <w:rPr>
                <w:noProof/>
                <w:webHidden/>
              </w:rPr>
              <w:fldChar w:fldCharType="end"/>
            </w:r>
          </w:hyperlink>
        </w:p>
        <w:p w14:paraId="39F41938" w14:textId="6DEFE070" w:rsidR="00B61312" w:rsidRDefault="00B61312">
          <w:r>
            <w:rPr>
              <w:b/>
              <w:bCs/>
              <w:noProof/>
            </w:rPr>
            <w:fldChar w:fldCharType="end"/>
          </w:r>
        </w:p>
      </w:sdtContent>
    </w:sdt>
    <w:p w14:paraId="6F3D16A5" w14:textId="77777777" w:rsidR="00B61312" w:rsidRDefault="00B61312" w:rsidP="00B61312"/>
    <w:p w14:paraId="6BBC936E" w14:textId="77777777" w:rsidR="00B61312" w:rsidRDefault="00B61312">
      <w:pPr>
        <w:rPr>
          <w:rFonts w:asciiTheme="majorHAnsi" w:eastAsiaTheme="majorEastAsia" w:hAnsiTheme="majorHAnsi" w:cstheme="majorBidi"/>
          <w:color w:val="1F4E79" w:themeColor="accent1" w:themeShade="80"/>
          <w:sz w:val="32"/>
          <w:szCs w:val="32"/>
        </w:rPr>
      </w:pPr>
      <w:r>
        <w:br w:type="page"/>
      </w:r>
    </w:p>
    <w:p w14:paraId="61545F14" w14:textId="159AB91F" w:rsidR="001D5CF9" w:rsidRDefault="001D5CF9" w:rsidP="007C1DDE">
      <w:pPr>
        <w:pStyle w:val="Heading1"/>
        <w:jc w:val="both"/>
      </w:pPr>
      <w:bookmarkStart w:id="2" w:name="_Toc44099148"/>
      <w:r>
        <w:lastRenderedPageBreak/>
        <w:t>Introduction</w:t>
      </w:r>
      <w:bookmarkEnd w:id="2"/>
    </w:p>
    <w:p w14:paraId="56BAB3B8" w14:textId="7D9C0053" w:rsidR="00ED1831" w:rsidRPr="00ED1831" w:rsidRDefault="00ED1831" w:rsidP="007C1DDE">
      <w:pPr>
        <w:jc w:val="both"/>
      </w:pPr>
      <w:r>
        <w:t xml:space="preserve">The last course of the Professional Certificate in Data Science by IBM on Coursera is titled “Applied Data Science Capstone”. As its name suggests, this part consists mostly of hands-on project work with goals of practicing the usage of tools learned throughout the previous lectures and exercises. Some examples include, to </w:t>
      </w:r>
      <w:r>
        <w:t>(</w:t>
      </w:r>
      <w:proofErr w:type="spellStart"/>
      <w:r>
        <w:t>i</w:t>
      </w:r>
      <w:proofErr w:type="spellEnd"/>
      <w:r>
        <w:t xml:space="preserve">) </w:t>
      </w:r>
      <w:r>
        <w:t xml:space="preserve">extract data from tables/links/records online, (ii) import the data as a </w:t>
      </w:r>
      <w:proofErr w:type="spellStart"/>
      <w:r>
        <w:t>dataframe</w:t>
      </w:r>
      <w:proofErr w:type="spellEnd"/>
      <w:r>
        <w:t xml:space="preserve"> into </w:t>
      </w:r>
      <w:proofErr w:type="spellStart"/>
      <w:r>
        <w:t>Jupyter</w:t>
      </w:r>
      <w:proofErr w:type="spellEnd"/>
      <w:r>
        <w:t xml:space="preserve"> Notebooks, (iii) manipulate the data (cleaning, processing, if necessary, modelling, evaluating, and so on), (iv) use various visualization techniques. To demonstrate all these gained abilities and hard skills, students were required to define a problem that could be solved by using Foursquare location data. </w:t>
      </w:r>
      <w:r w:rsidR="00A666BC">
        <w:t>In the below, you will find the definition of the problem that I chose to work on along with other required report sections.</w:t>
      </w:r>
    </w:p>
    <w:p w14:paraId="4B997FA6" w14:textId="77EE727A" w:rsidR="001D5CF9" w:rsidRDefault="001D5CF9" w:rsidP="007C1DDE">
      <w:pPr>
        <w:pStyle w:val="Heading2"/>
        <w:jc w:val="both"/>
      </w:pPr>
      <w:bookmarkStart w:id="3" w:name="_Toc44099149"/>
      <w:r>
        <w:t>Problem</w:t>
      </w:r>
      <w:r w:rsidR="00ED1831">
        <w:t xml:space="preserve"> Definition</w:t>
      </w:r>
      <w:bookmarkEnd w:id="3"/>
    </w:p>
    <w:p w14:paraId="11AA9AC6" w14:textId="2503E523" w:rsidR="00A666BC" w:rsidRPr="00A666BC" w:rsidRDefault="00A666BC" w:rsidP="007C1DDE">
      <w:pPr>
        <w:jc w:val="both"/>
      </w:pPr>
      <w:r>
        <w:t xml:space="preserve">From inspecting </w:t>
      </w:r>
      <w:r w:rsidR="007C1DDE">
        <w:t xml:space="preserve">data that can be obtained from Foursquare endpoint calls, I saw that comparing different neighborhoods could be a suitable task for the project. As a person who is happy with the location I live in, I wanted to develop a small piece of code to find a similar neighborhood in another city </w:t>
      </w:r>
      <w:r w:rsidR="007C1DDE" w:rsidRPr="007C1DDE">
        <w:rPr>
          <w:b/>
          <w:bCs/>
        </w:rPr>
        <w:t>in case I needed to move to another place.</w:t>
      </w:r>
      <w:r w:rsidR="007C1DDE">
        <w:t xml:space="preserve"> The two cities that were taken as examples are Toronto(destination) and </w:t>
      </w:r>
      <w:proofErr w:type="gramStart"/>
      <w:r w:rsidR="007C1DDE">
        <w:t>NYC(</w:t>
      </w:r>
      <w:proofErr w:type="gramEnd"/>
      <w:r w:rsidR="007C1DDE">
        <w:t xml:space="preserve">origin). However, these two cities could have been any other pair that has accurate Foursquare data. So, the problem can be posed with a simple question as: </w:t>
      </w:r>
      <w:r w:rsidR="007C1DDE" w:rsidRPr="001331C9">
        <w:rPr>
          <w:b/>
          <w:bCs/>
        </w:rPr>
        <w:t xml:space="preserve">“Which neighborhood in Toronto is </w:t>
      </w:r>
      <w:r w:rsidR="001331C9" w:rsidRPr="001331C9">
        <w:rPr>
          <w:b/>
          <w:bCs/>
        </w:rPr>
        <w:t>t</w:t>
      </w:r>
      <w:r w:rsidR="007C1DDE" w:rsidRPr="001331C9">
        <w:rPr>
          <w:b/>
          <w:bCs/>
        </w:rPr>
        <w:t xml:space="preserve">he most similar </w:t>
      </w:r>
      <w:r w:rsidR="001331C9" w:rsidRPr="001331C9">
        <w:rPr>
          <w:b/>
          <w:bCs/>
        </w:rPr>
        <w:t>to the one I am living in right now (NYC, Fordham)?”.</w:t>
      </w:r>
    </w:p>
    <w:p w14:paraId="3EBD4913" w14:textId="217A2C56" w:rsidR="001D5CF9" w:rsidRDefault="001D5CF9" w:rsidP="007C1DDE">
      <w:pPr>
        <w:pStyle w:val="Heading2"/>
        <w:jc w:val="both"/>
      </w:pPr>
      <w:bookmarkStart w:id="4" w:name="_Toc44099150"/>
      <w:r>
        <w:t>Audience / Customer Base</w:t>
      </w:r>
      <w:bookmarkEnd w:id="4"/>
    </w:p>
    <w:p w14:paraId="670390B1" w14:textId="659A6E36" w:rsidR="001331C9" w:rsidRPr="001331C9" w:rsidRDefault="001331C9" w:rsidP="001331C9">
      <w:r>
        <w:t xml:space="preserve">From personal experience, I can say that </w:t>
      </w:r>
      <w:r w:rsidRPr="001331C9">
        <w:rPr>
          <w:b/>
          <w:bCs/>
        </w:rPr>
        <w:t>people who are pursuing their graduate studies or young professionals are most likely to move</w:t>
      </w:r>
      <w:r>
        <w:t xml:space="preserve">. So, the target audience would probably be people of all genders ages 20-32. </w:t>
      </w:r>
    </w:p>
    <w:p w14:paraId="2F61175B" w14:textId="7082EDF9" w:rsidR="001D5CF9" w:rsidRDefault="001D5CF9" w:rsidP="007C1DDE">
      <w:pPr>
        <w:pStyle w:val="Heading1"/>
        <w:jc w:val="both"/>
      </w:pPr>
      <w:bookmarkStart w:id="5" w:name="_Toc44099151"/>
      <w:r>
        <w:t>Data</w:t>
      </w:r>
      <w:bookmarkEnd w:id="5"/>
    </w:p>
    <w:p w14:paraId="0B88326F" w14:textId="0284AFF9" w:rsidR="001331C9" w:rsidRDefault="001331C9" w:rsidP="001331C9">
      <w:r>
        <w:t>To be able to compare neighborhoods, the names were necessary for two cities.</w:t>
      </w:r>
    </w:p>
    <w:p w14:paraId="69F059EC" w14:textId="2FD31AEA" w:rsidR="001331C9" w:rsidRDefault="001331C9" w:rsidP="001331C9">
      <w:r>
        <w:t>The data are:</w:t>
      </w:r>
    </w:p>
    <w:p w14:paraId="50BC544E" w14:textId="3AE4F126" w:rsidR="001331C9" w:rsidRDefault="001331C9" w:rsidP="001331C9">
      <w:pPr>
        <w:pStyle w:val="ListParagraph"/>
        <w:numPr>
          <w:ilvl w:val="0"/>
          <w:numId w:val="24"/>
        </w:numPr>
      </w:pPr>
      <w:r>
        <w:t xml:space="preserve">Neighborhood names of Toronto from </w:t>
      </w:r>
      <w:hyperlink r:id="rId9" w:history="1">
        <w:r w:rsidRPr="001331C9">
          <w:rPr>
            <w:color w:val="0000FF"/>
            <w:u w:val="single"/>
          </w:rPr>
          <w:t>https://en.wikipedia.org/wiki/List_of_postal_codes_of_Canada:_M</w:t>
        </w:r>
      </w:hyperlink>
    </w:p>
    <w:p w14:paraId="7C0410B3" w14:textId="5CBBE18D" w:rsidR="001331C9" w:rsidRDefault="001331C9" w:rsidP="001331C9">
      <w:pPr>
        <w:pStyle w:val="ListParagraph"/>
        <w:numPr>
          <w:ilvl w:val="0"/>
          <w:numId w:val="24"/>
        </w:numPr>
      </w:pPr>
      <w:r>
        <w:t xml:space="preserve">Neighborhood names of NYC from </w:t>
      </w:r>
      <w:hyperlink r:id="rId10" w:history="1">
        <w:r w:rsidRPr="00B77527">
          <w:rPr>
            <w:rStyle w:val="Hyperlink"/>
          </w:rPr>
          <w:t>https://en.wikipedia.org/wiki/Neighborhoods_in_New_York_City</w:t>
        </w:r>
      </w:hyperlink>
    </w:p>
    <w:p w14:paraId="0D758694" w14:textId="1C56A781" w:rsidR="001331C9" w:rsidRDefault="001331C9" w:rsidP="001331C9">
      <w:pPr>
        <w:pStyle w:val="ListParagraph"/>
        <w:numPr>
          <w:ilvl w:val="0"/>
          <w:numId w:val="24"/>
        </w:numPr>
      </w:pPr>
      <w:r>
        <w:t>The locations (latitude and longitude) of each neighborhood was obtained by using the neighborhood names</w:t>
      </w:r>
      <w:r w:rsidR="00734248">
        <w:t xml:space="preserve"> and the </w:t>
      </w:r>
      <w:r>
        <w:t xml:space="preserve">city name (e.g., </w:t>
      </w:r>
      <w:r w:rsidR="00734248">
        <w:t>“</w:t>
      </w:r>
      <w:proofErr w:type="spellStart"/>
      <w:r>
        <w:t>Parkwoods</w:t>
      </w:r>
      <w:proofErr w:type="spellEnd"/>
      <w:r>
        <w:t>, Toronto</w:t>
      </w:r>
      <w:r w:rsidR="00734248">
        <w:t xml:space="preserve">”) as a geocode (as in past assignments and </w:t>
      </w:r>
      <w:hyperlink r:id="rId11" w:history="1">
        <w:r w:rsidR="00734248">
          <w:rPr>
            <w:rStyle w:val="Hyperlink"/>
          </w:rPr>
          <w:t>https://towardsdatascience.com/geocode-with-python-161ec1e62b89</w:t>
        </w:r>
      </w:hyperlink>
      <w:r w:rsidR="00734248">
        <w:t>).</w:t>
      </w:r>
    </w:p>
    <w:p w14:paraId="4364BA15" w14:textId="5D82AFA6" w:rsidR="0090544F" w:rsidRDefault="0090544F" w:rsidP="0090544F">
      <w:r>
        <w:t xml:space="preserve">One other piece of information that was not related to city or location were </w:t>
      </w:r>
      <w:r w:rsidRPr="00165F76">
        <w:rPr>
          <w:b/>
          <w:bCs/>
        </w:rPr>
        <w:t>main category</w:t>
      </w:r>
      <w:r>
        <w:t xml:space="preserve"> </w:t>
      </w:r>
      <w:r w:rsidR="00165F76">
        <w:t>assignment</w:t>
      </w:r>
      <w:r>
        <w:t>. Foursquare has a hierarchy of categories belonging to each venue. For example, if a venue category is “Chinese Restaurant”, the primary, or main category is “Food”. Another example is “Bus Line” or “Bus Station” that belongs to “Travel &amp; Transport”.</w:t>
      </w:r>
      <w:r w:rsidR="00165F76">
        <w:t xml:space="preserve"> The comparison between neighborhoods were done based on the main categories. Therefore, there is a data extraction step where the hierarchy of categories are acquired using the </w:t>
      </w:r>
      <w:r w:rsidR="00165F76" w:rsidRPr="00165F76">
        <w:rPr>
          <w:b/>
          <w:bCs/>
          <w:i/>
          <w:iCs/>
        </w:rPr>
        <w:t>categories</w:t>
      </w:r>
      <w:r w:rsidR="00165F76" w:rsidRPr="00165F76">
        <w:rPr>
          <w:b/>
          <w:bCs/>
        </w:rPr>
        <w:t xml:space="preserve"> endpoint</w:t>
      </w:r>
      <w:r w:rsidR="00165F76">
        <w:rPr>
          <w:b/>
          <w:bCs/>
        </w:rPr>
        <w:t xml:space="preserve"> (</w:t>
      </w:r>
      <w:hyperlink r:id="rId12" w:history="1">
        <w:r w:rsidR="00165F76">
          <w:rPr>
            <w:rStyle w:val="Hyperlink"/>
          </w:rPr>
          <w:t>https://developer.foursquare.com/docs/build-with-foursquare/categories/</w:t>
        </w:r>
      </w:hyperlink>
      <w:r w:rsidR="00165F76">
        <w:t xml:space="preserve">) and a processing step in the code that matches each venue to its main category. </w:t>
      </w:r>
    </w:p>
    <w:p w14:paraId="736859A5" w14:textId="77777777" w:rsidR="00734248" w:rsidRDefault="00734248" w:rsidP="00734248">
      <w:pPr>
        <w:ind w:left="360"/>
      </w:pPr>
    </w:p>
    <w:p w14:paraId="5C2CD672" w14:textId="77777777" w:rsidR="001331C9" w:rsidRPr="001331C9" w:rsidRDefault="001331C9" w:rsidP="001331C9"/>
    <w:p w14:paraId="56B642C8" w14:textId="4053B5DD" w:rsidR="001D5CF9" w:rsidRDefault="001D5CF9" w:rsidP="007C1DDE">
      <w:pPr>
        <w:pStyle w:val="Heading1"/>
        <w:jc w:val="both"/>
      </w:pPr>
      <w:bookmarkStart w:id="6" w:name="_Toc44099152"/>
      <w:r>
        <w:lastRenderedPageBreak/>
        <w:t>Methodology</w:t>
      </w:r>
      <w:bookmarkEnd w:id="6"/>
    </w:p>
    <w:p w14:paraId="6674AD5C" w14:textId="10CC7C63" w:rsidR="001D5CF9" w:rsidRDefault="001D5CF9" w:rsidP="007C1DDE">
      <w:pPr>
        <w:pStyle w:val="Heading1"/>
        <w:jc w:val="both"/>
      </w:pPr>
      <w:bookmarkStart w:id="7" w:name="_Toc44099153"/>
      <w:r>
        <w:t>Results</w:t>
      </w:r>
      <w:bookmarkEnd w:id="7"/>
    </w:p>
    <w:p w14:paraId="0FCC9512" w14:textId="599D3142" w:rsidR="001D5CF9" w:rsidRPr="001D5CF9" w:rsidRDefault="001D5CF9" w:rsidP="007C1DDE">
      <w:pPr>
        <w:pStyle w:val="Heading1"/>
        <w:jc w:val="both"/>
      </w:pPr>
      <w:bookmarkStart w:id="8" w:name="_Toc44099154"/>
      <w:r>
        <w:t>Conclusion</w:t>
      </w:r>
      <w:bookmarkEnd w:id="8"/>
    </w:p>
    <w:sectPr w:rsidR="001D5CF9" w:rsidRPr="001D5CF9" w:rsidSect="00B6131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3FA31D1"/>
    <w:multiLevelType w:val="hybridMultilevel"/>
    <w:tmpl w:val="9A867EE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2"/>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3"/>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CF9"/>
    <w:rsid w:val="001331C9"/>
    <w:rsid w:val="00165F76"/>
    <w:rsid w:val="001D5CF9"/>
    <w:rsid w:val="00645252"/>
    <w:rsid w:val="006D3D74"/>
    <w:rsid w:val="00734248"/>
    <w:rsid w:val="007C1DDE"/>
    <w:rsid w:val="0083569A"/>
    <w:rsid w:val="0090544F"/>
    <w:rsid w:val="00A666BC"/>
    <w:rsid w:val="00A9204E"/>
    <w:rsid w:val="00B61312"/>
    <w:rsid w:val="00D3384F"/>
    <w:rsid w:val="00ED1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674F6"/>
  <w15:chartTrackingRefBased/>
  <w15:docId w15:val="{CEAA64F3-D0F9-4A1E-8772-226490286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1331C9"/>
    <w:pPr>
      <w:ind w:left="720"/>
      <w:contextualSpacing/>
    </w:pPr>
  </w:style>
  <w:style w:type="character" w:styleId="UnresolvedMention">
    <w:name w:val="Unresolved Mention"/>
    <w:basedOn w:val="DefaultParagraphFont"/>
    <w:uiPriority w:val="99"/>
    <w:semiHidden/>
    <w:unhideWhenUsed/>
    <w:rsid w:val="001331C9"/>
    <w:rPr>
      <w:color w:val="605E5C"/>
      <w:shd w:val="clear" w:color="auto" w:fill="E1DFDD"/>
    </w:rPr>
  </w:style>
  <w:style w:type="paragraph" w:styleId="NoSpacing">
    <w:name w:val="No Spacing"/>
    <w:link w:val="NoSpacingChar"/>
    <w:uiPriority w:val="1"/>
    <w:qFormat/>
    <w:rsid w:val="00B61312"/>
    <w:rPr>
      <w:rFonts w:eastAsiaTheme="minorEastAsia"/>
    </w:rPr>
  </w:style>
  <w:style w:type="character" w:customStyle="1" w:styleId="NoSpacingChar">
    <w:name w:val="No Spacing Char"/>
    <w:basedOn w:val="DefaultParagraphFont"/>
    <w:link w:val="NoSpacing"/>
    <w:uiPriority w:val="1"/>
    <w:rsid w:val="00B61312"/>
    <w:rPr>
      <w:rFonts w:eastAsiaTheme="minorEastAsia"/>
    </w:rPr>
  </w:style>
  <w:style w:type="paragraph" w:styleId="TOCHeading">
    <w:name w:val="TOC Heading"/>
    <w:basedOn w:val="Heading1"/>
    <w:next w:val="Normal"/>
    <w:uiPriority w:val="39"/>
    <w:unhideWhenUsed/>
    <w:qFormat/>
    <w:rsid w:val="00B61312"/>
    <w:pPr>
      <w:spacing w:line="259" w:lineRule="auto"/>
      <w:outlineLvl w:val="9"/>
    </w:pPr>
    <w:rPr>
      <w:color w:val="2E74B5" w:themeColor="accent1" w:themeShade="BF"/>
    </w:rPr>
  </w:style>
  <w:style w:type="paragraph" w:styleId="TOC1">
    <w:name w:val="toc 1"/>
    <w:basedOn w:val="Normal"/>
    <w:next w:val="Normal"/>
    <w:autoRedefine/>
    <w:uiPriority w:val="39"/>
    <w:unhideWhenUsed/>
    <w:rsid w:val="00B61312"/>
    <w:pPr>
      <w:spacing w:after="100"/>
    </w:pPr>
  </w:style>
  <w:style w:type="paragraph" w:styleId="TOC2">
    <w:name w:val="toc 2"/>
    <w:basedOn w:val="Normal"/>
    <w:next w:val="Normal"/>
    <w:autoRedefine/>
    <w:uiPriority w:val="39"/>
    <w:unhideWhenUsed/>
    <w:rsid w:val="00B6131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eveloper.foursquare.com/docs/build-with-foursquare/categori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owardsdatascience.com/geocode-with-python-161ec1e62b89" TargetMode="External"/><Relationship Id="rId5" Type="http://schemas.openxmlformats.org/officeDocument/2006/relationships/numbering" Target="numbering.xml"/><Relationship Id="rId10" Type="http://schemas.openxmlformats.org/officeDocument/2006/relationships/hyperlink" Target="https://en.wikipedia.org/wiki/Neighborhoods_in_New_York_City" TargetMode="External"/><Relationship Id="rId4" Type="http://schemas.openxmlformats.org/officeDocument/2006/relationships/customXml" Target="../customXml/item4.xml"/><Relationship Id="rId9" Type="http://schemas.openxmlformats.org/officeDocument/2006/relationships/hyperlink" Target="https://en.wikipedia.org/wiki/List_of_postal_codes_of_Canada:_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unn\AppData\Roaming\Microsoft\Templates\Single%20spaced%20(blank)(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41D53D2A-6CA9-44DD-B332-D328D52E6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(blank)(4).dotx</Template>
  <TotalTime>41</TotalTime>
  <Pages>4</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“Feel right at home”</dc:title>
  <dc:subject>Neighborhood Similarity According to Foursquare</dc:subject>
  <dc:creator>Mavi N. Polatoglu</dc:creator>
  <cp:keywords/>
  <dc:description/>
  <cp:lastModifiedBy>Nunn</cp:lastModifiedBy>
  <cp:revision>8</cp:revision>
  <dcterms:created xsi:type="dcterms:W3CDTF">2020-06-26T18:45:00Z</dcterms:created>
  <dcterms:modified xsi:type="dcterms:W3CDTF">2020-06-26T19:26:00Z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